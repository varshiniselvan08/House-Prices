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A6867" w14:textId="5981B65B" w:rsidR="00770B6A" w:rsidRPr="00962482" w:rsidRDefault="00770B6A" w:rsidP="002C7ADD">
      <w:pPr>
        <w:rPr>
          <w:b/>
          <w:bCs/>
          <w:sz w:val="36"/>
          <w:szCs w:val="36"/>
        </w:rPr>
      </w:pPr>
      <w:r w:rsidRPr="00962482">
        <w:rPr>
          <w:b/>
          <w:bCs/>
          <w:sz w:val="36"/>
          <w:szCs w:val="36"/>
        </w:rPr>
        <w:t xml:space="preserve">                     </w:t>
      </w:r>
      <w:bookmarkStart w:id="0" w:name="_GoBack"/>
      <w:bookmarkEnd w:id="0"/>
      <w:r w:rsidRPr="00962482">
        <w:rPr>
          <w:b/>
          <w:bCs/>
          <w:sz w:val="36"/>
          <w:szCs w:val="36"/>
        </w:rPr>
        <w:t xml:space="preserve">  </w:t>
      </w:r>
      <w:r w:rsidR="00DA23CE">
        <w:rPr>
          <w:b/>
          <w:bCs/>
          <w:sz w:val="36"/>
          <w:szCs w:val="36"/>
        </w:rPr>
        <w:t>PREDICTING</w:t>
      </w:r>
      <w:r w:rsidRPr="00962482">
        <w:rPr>
          <w:b/>
          <w:bCs/>
          <w:sz w:val="36"/>
          <w:szCs w:val="36"/>
        </w:rPr>
        <w:t xml:space="preserve"> HOUSE PRIC</w:t>
      </w:r>
      <w:r w:rsidR="00DA23CE">
        <w:rPr>
          <w:b/>
          <w:bCs/>
          <w:sz w:val="36"/>
          <w:szCs w:val="36"/>
        </w:rPr>
        <w:t>ES</w:t>
      </w:r>
      <w:r w:rsidRPr="00962482">
        <w:rPr>
          <w:b/>
          <w:bCs/>
          <w:sz w:val="36"/>
          <w:szCs w:val="36"/>
        </w:rPr>
        <w:t xml:space="preserve"> USING ML</w:t>
      </w:r>
    </w:p>
    <w:p w14:paraId="3EC4032F" w14:textId="44541C14" w:rsidR="002C7ADD" w:rsidRDefault="00431734" w:rsidP="002C7ADD">
      <w:r>
        <w:rPr>
          <w:b/>
          <w:bCs/>
        </w:rPr>
        <w:t>Phase 2-</w:t>
      </w:r>
      <w:r w:rsidR="002C7ADD" w:rsidRPr="00C7735B">
        <w:rPr>
          <w:b/>
          <w:bCs/>
        </w:rPr>
        <w:t>Problem</w:t>
      </w:r>
      <w:r w:rsidR="002C7ADD">
        <w:t xml:space="preserve"> </w:t>
      </w:r>
      <w:r w:rsidR="002C7ADD" w:rsidRPr="00C7735B">
        <w:rPr>
          <w:b/>
          <w:bCs/>
        </w:rPr>
        <w:t>Solving</w:t>
      </w:r>
      <w:r w:rsidR="002C7ADD">
        <w:t xml:space="preserve"> </w:t>
      </w:r>
      <w:r w:rsidR="002C7ADD" w:rsidRPr="00C7735B">
        <w:rPr>
          <w:b/>
          <w:bCs/>
        </w:rPr>
        <w:t>Innovation</w:t>
      </w:r>
    </w:p>
    <w:p w14:paraId="08BD59F7" w14:textId="77777777" w:rsidR="00C7735B" w:rsidRDefault="00C7735B" w:rsidP="002C7ADD"/>
    <w:p w14:paraId="245C7D1B" w14:textId="4B6B4746" w:rsidR="00C7735B" w:rsidRPr="00C7735B" w:rsidRDefault="00C7735B" w:rsidP="00C7735B">
      <w:pPr>
        <w:rPr>
          <w:u w:val="single"/>
        </w:rPr>
      </w:pPr>
      <w:r w:rsidRPr="00C7735B">
        <w:rPr>
          <w:u w:val="single"/>
        </w:rPr>
        <w:t>Feature Engineering:</w:t>
      </w:r>
    </w:p>
    <w:p w14:paraId="3A186E44" w14:textId="00C4CFD4" w:rsidR="00C7735B" w:rsidRDefault="00770B6A" w:rsidP="00C7735B">
      <w:r>
        <w:t xml:space="preserve">    </w:t>
      </w:r>
      <w:r w:rsidR="00C7735B">
        <w:t>Beyond the usual features like square footage, number of bedrooms, and bathrooms, consider incorporating innovative features</w:t>
      </w:r>
      <w:r w:rsidR="00C7735B">
        <w:t>.</w:t>
      </w:r>
      <w:r w:rsidR="00C7735B">
        <w:t xml:space="preserve"> </w:t>
      </w:r>
    </w:p>
    <w:p w14:paraId="0770A789" w14:textId="18A76CF4" w:rsidR="00C7735B" w:rsidRDefault="00C7735B" w:rsidP="00770B6A">
      <w:pPr>
        <w:jc w:val="both"/>
      </w:pPr>
      <w:r>
        <w:t>For example</w:t>
      </w:r>
      <w:r>
        <w:t xml:space="preserve">; </w:t>
      </w:r>
      <w:r>
        <w:t xml:space="preserve">you could include data on proximity to public transportation, walkability scores, or even local crime rates. </w:t>
      </w:r>
    </w:p>
    <w:p w14:paraId="73072E1F" w14:textId="77777777" w:rsidR="00504D36" w:rsidRDefault="00504D36" w:rsidP="00C7735B">
      <w:pPr>
        <w:rPr>
          <w:u w:val="single"/>
        </w:rPr>
      </w:pPr>
    </w:p>
    <w:p w14:paraId="07D7EDE4" w14:textId="09E00AB3" w:rsidR="00C7735B" w:rsidRDefault="00C7735B" w:rsidP="00C7735B">
      <w:r w:rsidRPr="00C7735B">
        <w:rPr>
          <w:u w:val="single"/>
        </w:rPr>
        <w:t>Advanced Algorithms</w:t>
      </w:r>
      <w:r>
        <w:t>:</w:t>
      </w:r>
    </w:p>
    <w:p w14:paraId="5764082F" w14:textId="18EAFC5C" w:rsidR="00C7735B" w:rsidRDefault="00C7735B" w:rsidP="00C7735B">
      <w:r>
        <w:t xml:space="preserve">    </w:t>
      </w:r>
      <w:r>
        <w:t>Explore state-of-the-art ML algorithms such as Gradient Boosting, Random Forest, or even neural networks. These algorithms can capture complex patterns in the data that traditional linear models might miss.</w:t>
      </w:r>
    </w:p>
    <w:p w14:paraId="7B3A9D08" w14:textId="77777777" w:rsidR="00504D36" w:rsidRDefault="00504D36" w:rsidP="00C7735B">
      <w:pPr>
        <w:rPr>
          <w:u w:val="single"/>
        </w:rPr>
      </w:pPr>
    </w:p>
    <w:p w14:paraId="339AE784" w14:textId="758144D5" w:rsidR="00C7735B" w:rsidRPr="00C7735B" w:rsidRDefault="00C7735B" w:rsidP="00C7735B">
      <w:pPr>
        <w:rPr>
          <w:u w:val="single"/>
        </w:rPr>
      </w:pPr>
      <w:r w:rsidRPr="00C7735B">
        <w:rPr>
          <w:u w:val="single"/>
        </w:rPr>
        <w:t>Geospatial Data:</w:t>
      </w:r>
    </w:p>
    <w:p w14:paraId="5FA058F3" w14:textId="77777777" w:rsidR="00504D36" w:rsidRDefault="00C7735B" w:rsidP="00C7735B">
      <w:r>
        <w:t xml:space="preserve">    </w:t>
      </w:r>
      <w:r>
        <w:t>Utilize geospatial data to factor in location-based information. Incorporate geographical features like distance to parks, schools, or popular landmarks.</w:t>
      </w:r>
    </w:p>
    <w:p w14:paraId="07558216" w14:textId="2B552089" w:rsidR="00C7735B" w:rsidRDefault="00504D36" w:rsidP="00C7735B">
      <w:r>
        <w:t xml:space="preserve">   </w:t>
      </w:r>
      <w:r w:rsidR="00C7735B">
        <w:t xml:space="preserve"> Geospatial analysis can provide valuable insights into house pricing.</w:t>
      </w:r>
    </w:p>
    <w:p w14:paraId="3280A987" w14:textId="77777777" w:rsidR="00504D36" w:rsidRDefault="00504D36" w:rsidP="00C7735B">
      <w:pPr>
        <w:rPr>
          <w:u w:val="single"/>
        </w:rPr>
      </w:pPr>
    </w:p>
    <w:p w14:paraId="766C4095" w14:textId="12A72D47" w:rsidR="00C7735B" w:rsidRPr="00504D36" w:rsidRDefault="00C7735B" w:rsidP="00C7735B">
      <w:pPr>
        <w:rPr>
          <w:u w:val="single"/>
        </w:rPr>
      </w:pPr>
      <w:r w:rsidRPr="00504D36">
        <w:rPr>
          <w:u w:val="single"/>
        </w:rPr>
        <w:t>Time Series Analysis:</w:t>
      </w:r>
    </w:p>
    <w:p w14:paraId="5BE48FC7" w14:textId="66F60BEE" w:rsidR="00C7735B" w:rsidRDefault="00504D36" w:rsidP="00C7735B">
      <w:r>
        <w:t xml:space="preserve">    </w:t>
      </w:r>
      <w:r w:rsidR="00C7735B">
        <w:t>Consider analyzing historical pricing trends to incorporate time series data into your model. This can help predict future pricing trends, which is especially useful in dynamic real estate markets.</w:t>
      </w:r>
    </w:p>
    <w:p w14:paraId="16BBA9E5" w14:textId="77777777" w:rsidR="00504D36" w:rsidRDefault="00504D36" w:rsidP="00C7735B">
      <w:pPr>
        <w:rPr>
          <w:u w:val="single"/>
        </w:rPr>
      </w:pPr>
    </w:p>
    <w:p w14:paraId="6A6CBE13" w14:textId="0CF46462" w:rsidR="00C7735B" w:rsidRPr="00504D36" w:rsidRDefault="00C7735B" w:rsidP="00C7735B">
      <w:pPr>
        <w:rPr>
          <w:u w:val="single"/>
        </w:rPr>
      </w:pPr>
      <w:r w:rsidRPr="00504D36">
        <w:rPr>
          <w:u w:val="single"/>
        </w:rPr>
        <w:t>Natural Language Processing (NLP):</w:t>
      </w:r>
    </w:p>
    <w:p w14:paraId="62906D69" w14:textId="3F40B593" w:rsidR="00C7735B" w:rsidRDefault="00504D36" w:rsidP="00C7735B">
      <w:r>
        <w:t xml:space="preserve">    </w:t>
      </w:r>
      <w:r w:rsidR="00C7735B">
        <w:t>If you have access to property descriptions or listing data, apply NLP techniques to extract meaningful information. Sentiment analysis could help gauge the overall perception of a property, which can influence its price.</w:t>
      </w:r>
    </w:p>
    <w:p w14:paraId="70E442D1" w14:textId="77777777" w:rsidR="00504D36" w:rsidRDefault="00504D36" w:rsidP="00C7735B">
      <w:pPr>
        <w:rPr>
          <w:u w:val="single"/>
        </w:rPr>
      </w:pPr>
    </w:p>
    <w:p w14:paraId="59C24B01" w14:textId="387162B3" w:rsidR="00C7735B" w:rsidRPr="00504D36" w:rsidRDefault="00C7735B" w:rsidP="00C7735B">
      <w:pPr>
        <w:rPr>
          <w:u w:val="single"/>
        </w:rPr>
      </w:pPr>
      <w:r w:rsidRPr="00504D36">
        <w:rPr>
          <w:u w:val="single"/>
        </w:rPr>
        <w:t>Ensemble Learning:</w:t>
      </w:r>
    </w:p>
    <w:p w14:paraId="40DE2FD7" w14:textId="290CE4D9" w:rsidR="00C7735B" w:rsidRDefault="00504D36" w:rsidP="00C7735B">
      <w:r>
        <w:t xml:space="preserve">   </w:t>
      </w:r>
      <w:r w:rsidR="00C7735B">
        <w:t>Combine multiple ML models into an ensembl</w:t>
      </w:r>
      <w:r>
        <w:t>e</w:t>
      </w:r>
      <w:r w:rsidR="00C7735B">
        <w:t>.</w:t>
      </w:r>
    </w:p>
    <w:p w14:paraId="7429C114" w14:textId="77777777" w:rsidR="00504D36" w:rsidRDefault="00504D36" w:rsidP="00C7735B">
      <w:pPr>
        <w:rPr>
          <w:u w:val="single"/>
        </w:rPr>
      </w:pPr>
    </w:p>
    <w:p w14:paraId="26DE325C" w14:textId="7FE44B4D" w:rsidR="00C7735B" w:rsidRDefault="00C7735B" w:rsidP="00C7735B">
      <w:r w:rsidRPr="00504D36">
        <w:rPr>
          <w:u w:val="single"/>
        </w:rPr>
        <w:t>Interactive Visualizations</w:t>
      </w:r>
      <w:r>
        <w:t>:</w:t>
      </w:r>
    </w:p>
    <w:p w14:paraId="4FC9E670" w14:textId="77777777" w:rsidR="00504D36" w:rsidRDefault="00504D36" w:rsidP="00C7735B">
      <w:r>
        <w:t xml:space="preserve">    </w:t>
      </w:r>
      <w:r w:rsidR="00C7735B">
        <w:t>Create user-friendly tools that allow potential buyers or sellers to input their preferences and get estimated house prices instantly.</w:t>
      </w:r>
    </w:p>
    <w:p w14:paraId="41504350" w14:textId="066AC514" w:rsidR="00C7735B" w:rsidRDefault="00504D36" w:rsidP="00C7735B">
      <w:r>
        <w:t xml:space="preserve">   </w:t>
      </w:r>
      <w:r w:rsidR="00C7735B">
        <w:t xml:space="preserve"> Interactive visualizations can help users understand how different features affect pricing.</w:t>
      </w:r>
    </w:p>
    <w:p w14:paraId="580AEDF5" w14:textId="77777777" w:rsidR="00504D36" w:rsidRDefault="00504D36" w:rsidP="00C7735B">
      <w:pPr>
        <w:rPr>
          <w:u w:val="single"/>
        </w:rPr>
      </w:pPr>
    </w:p>
    <w:p w14:paraId="3440EBF1" w14:textId="00E12311" w:rsidR="00504D36" w:rsidRDefault="00C7735B" w:rsidP="00C7735B">
      <w:pPr>
        <w:rPr>
          <w:u w:val="single"/>
        </w:rPr>
      </w:pPr>
      <w:r w:rsidRPr="00504D36">
        <w:rPr>
          <w:u w:val="single"/>
        </w:rPr>
        <w:t>Fairness and Bias Mitigatio</w:t>
      </w:r>
      <w:r w:rsidR="00504D36">
        <w:rPr>
          <w:u w:val="single"/>
        </w:rPr>
        <w:t>n</w:t>
      </w:r>
    </w:p>
    <w:p w14:paraId="2A22A94C" w14:textId="18EA665C" w:rsidR="00C7735B" w:rsidRPr="00504D36" w:rsidRDefault="00504D36" w:rsidP="00C7735B">
      <w:pPr>
        <w:rPr>
          <w:u w:val="single"/>
        </w:rPr>
      </w:pPr>
      <w:r>
        <w:t xml:space="preserve">    </w:t>
      </w:r>
      <w:r w:rsidR="00C7735B">
        <w:t>Ensure your model is fair and unbiased by thoroughly assessing and mitigating any biases that might arise from historical data. Use techniques like reweighting, re-sampling, or fairness-aware algorithms.</w:t>
      </w:r>
    </w:p>
    <w:p w14:paraId="603A9124" w14:textId="77777777" w:rsidR="00504D36" w:rsidRDefault="00504D36" w:rsidP="00C7735B">
      <w:pPr>
        <w:rPr>
          <w:u w:val="single"/>
        </w:rPr>
      </w:pPr>
    </w:p>
    <w:p w14:paraId="0EC59F88" w14:textId="3657C558" w:rsidR="00C7735B" w:rsidRPr="00504D36" w:rsidRDefault="00C7735B" w:rsidP="00C7735B">
      <w:pPr>
        <w:rPr>
          <w:u w:val="single"/>
        </w:rPr>
      </w:pPr>
      <w:r w:rsidRPr="00504D36">
        <w:rPr>
          <w:u w:val="single"/>
        </w:rPr>
        <w:t>Learning</w:t>
      </w:r>
      <w:r w:rsidR="00504D36" w:rsidRPr="00504D36">
        <w:rPr>
          <w:u w:val="single"/>
        </w:rPr>
        <w:t xml:space="preserve"> </w:t>
      </w:r>
      <w:r w:rsidR="00504D36" w:rsidRPr="00504D36">
        <w:rPr>
          <w:u w:val="single"/>
        </w:rPr>
        <w:t>Continuous</w:t>
      </w:r>
      <w:r w:rsidR="00504D36" w:rsidRPr="00504D36">
        <w:rPr>
          <w:u w:val="single"/>
        </w:rPr>
        <w:t>:</w:t>
      </w:r>
    </w:p>
    <w:p w14:paraId="7E02DE6D" w14:textId="2D318E19" w:rsidR="00C7735B" w:rsidRDefault="00504D36" w:rsidP="00C7735B">
      <w:r>
        <w:t xml:space="preserve">   </w:t>
      </w:r>
      <w:r w:rsidR="00C7735B">
        <w:t>Implement a system for continuous learning and model updates. The real estate market is constantly changing, so your model should adapt to new trends and data.</w:t>
      </w:r>
    </w:p>
    <w:p w14:paraId="22189082" w14:textId="77777777" w:rsidR="00504D36" w:rsidRDefault="00504D36" w:rsidP="00C7735B">
      <w:pPr>
        <w:rPr>
          <w:u w:val="single"/>
        </w:rPr>
      </w:pPr>
    </w:p>
    <w:p w14:paraId="4F1C07F0" w14:textId="41DEF98E" w:rsidR="00C7735B" w:rsidRDefault="00C7735B" w:rsidP="00C7735B">
      <w:r w:rsidRPr="00504D36">
        <w:rPr>
          <w:u w:val="single"/>
        </w:rPr>
        <w:t>Data Privacy and Security</w:t>
      </w:r>
      <w:r>
        <w:t>:</w:t>
      </w:r>
    </w:p>
    <w:p w14:paraId="087357E7" w14:textId="7110A5DE" w:rsidR="00A9204E" w:rsidRPr="002C7ADD" w:rsidRDefault="00504D36" w:rsidP="00C7735B">
      <w:r>
        <w:lastRenderedPageBreak/>
        <w:t xml:space="preserve">   </w:t>
      </w:r>
      <w:r w:rsidR="00C7735B">
        <w:t xml:space="preserve">Given the </w:t>
      </w:r>
      <w:r w:rsidR="00770B6A">
        <w:t>sensitivity</w:t>
      </w:r>
      <w:r w:rsidR="00C7735B">
        <w:t xml:space="preserve"> of real estate data, prioritize robust data privacy and security measures to protect user information.</w:t>
      </w:r>
    </w:p>
    <w:sectPr w:rsidR="00A9204E" w:rsidRPr="002C7AD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BAB5B" w14:textId="77777777" w:rsidR="00921D43" w:rsidRDefault="00921D43" w:rsidP="00770B6A">
      <w:r>
        <w:separator/>
      </w:r>
    </w:p>
  </w:endnote>
  <w:endnote w:type="continuationSeparator" w:id="0">
    <w:p w14:paraId="26E634AE" w14:textId="77777777" w:rsidR="00921D43" w:rsidRDefault="00921D43" w:rsidP="00770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F26CA" w14:textId="77777777" w:rsidR="00921D43" w:rsidRDefault="00921D43" w:rsidP="00770B6A">
      <w:r>
        <w:separator/>
      </w:r>
    </w:p>
  </w:footnote>
  <w:footnote w:type="continuationSeparator" w:id="0">
    <w:p w14:paraId="1756C632" w14:textId="77777777" w:rsidR="00921D43" w:rsidRDefault="00921D43" w:rsidP="00770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D67DE" w14:textId="3B0B1498" w:rsidR="00770B6A" w:rsidRPr="00770B6A" w:rsidRDefault="00770B6A" w:rsidP="00770B6A">
    <w:pPr>
      <w:pStyle w:val="Title"/>
      <w:rPr>
        <w:color w:val="0D0D0D" w:themeColor="text1" w:themeTint="F2"/>
        <w:lang w:val="en-IN"/>
      </w:rPr>
    </w:pPr>
  </w:p>
  <w:p w14:paraId="5E376307" w14:textId="77777777" w:rsidR="00770B6A" w:rsidRPr="00770B6A" w:rsidRDefault="00770B6A" w:rsidP="00770B6A">
    <w:pPr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DD"/>
    <w:rsid w:val="002C7ADD"/>
    <w:rsid w:val="00431734"/>
    <w:rsid w:val="00504D36"/>
    <w:rsid w:val="00645252"/>
    <w:rsid w:val="006D3D74"/>
    <w:rsid w:val="00770B6A"/>
    <w:rsid w:val="0083569A"/>
    <w:rsid w:val="00921D43"/>
    <w:rsid w:val="00962482"/>
    <w:rsid w:val="00A9204E"/>
    <w:rsid w:val="00B15ABC"/>
    <w:rsid w:val="00C7735B"/>
    <w:rsid w:val="00DA23CE"/>
    <w:rsid w:val="00F5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796B"/>
  <w15:chartTrackingRefBased/>
  <w15:docId w15:val="{821EBBA3-7A19-4786-B403-047192CE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COT\AppData\Local\Microsoft\Office\16.0\DTS\en-US%7bAA5B52EE-7432-436C-BAFB-6188A77FD907%7d\%7b2C95C617-348C-4D20-BB6A-6669D3791C1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{2C95C617-348C-4D20-BB6A-6669D3791C11}tf02786999_win32</Template>
  <TotalTime>11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2023-10-10T17:06:00Z</dcterms:created>
  <dcterms:modified xsi:type="dcterms:W3CDTF">2023-10-10T17:06:00Z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